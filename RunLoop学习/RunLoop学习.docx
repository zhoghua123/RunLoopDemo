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C6CF1" w14:textId="06A5887B" w:rsidR="00CC674F" w:rsidRPr="00FC3E1D" w:rsidRDefault="00F20CE3" w:rsidP="00FC3E1D">
      <w:pPr>
        <w:jc w:val="center"/>
        <w:rPr>
          <w:rFonts w:hint="eastAsia"/>
          <w:sz w:val="44"/>
          <w:szCs w:val="44"/>
        </w:rPr>
      </w:pPr>
      <w:r w:rsidRPr="00F20CE3">
        <w:rPr>
          <w:rFonts w:hint="eastAsia"/>
          <w:sz w:val="44"/>
          <w:szCs w:val="44"/>
        </w:rPr>
        <w:t>RunLoop</w:t>
      </w:r>
      <w:r w:rsidRPr="00F20CE3">
        <w:rPr>
          <w:rFonts w:hint="eastAsia"/>
          <w:sz w:val="44"/>
          <w:szCs w:val="44"/>
        </w:rPr>
        <w:t>学习</w:t>
      </w:r>
    </w:p>
    <w:p w14:paraId="6D2C28E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b/>
          <w:bCs/>
          <w:color w:val="353535"/>
          <w:kern w:val="0"/>
          <w:sz w:val="34"/>
          <w:szCs w:val="34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34"/>
          <w:szCs w:val="34"/>
        </w:rPr>
        <w:t>Runloop</w:t>
      </w:r>
    </w:p>
    <w:p w14:paraId="5229FE1C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1.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什么是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Helvetica Neue" w:cs=".PingFang SC Medium"/>
          <w:color w:val="353535"/>
          <w:kern w:val="0"/>
          <w:sz w:val="28"/>
          <w:szCs w:val="28"/>
        </w:rPr>
        <w:t>?</w:t>
      </w:r>
    </w:p>
    <w:p w14:paraId="30064A1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字面理解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运行循环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跑圈</w:t>
      </w:r>
    </w:p>
    <w:p w14:paraId="7C545C78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2.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基本作用</w:t>
      </w:r>
    </w:p>
    <w:p w14:paraId="4B6C4FD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1&gt;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保持程序的持续运行</w:t>
      </w:r>
    </w:p>
    <w:p w14:paraId="153EF83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打开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它一直不死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就是因为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BC62AE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中的各种事件（比如触摸事件、定时器事件、</w:t>
      </w:r>
      <w:r>
        <w:rPr>
          <w:rFonts w:ascii="Helvetica Neue" w:eastAsia=".PingFang SC Regular" w:hAnsi="Helvetica Neue" w:cs="Helvetica Neue"/>
          <w:color w:val="353535"/>
          <w:kern w:val="0"/>
        </w:rPr>
        <w:t>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事件）</w:t>
      </w:r>
    </w:p>
    <w:p w14:paraId="6C68CB9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3&gt;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节省</w:t>
      </w:r>
      <w:r>
        <w:rPr>
          <w:rFonts w:ascii="Helvetica Neue" w:eastAsia=".PingFang SC Regular" w:hAnsi="Helvetica Neue" w:cs="Helvetica Neue"/>
          <w:color w:val="353535"/>
          <w:kern w:val="0"/>
        </w:rPr>
        <w:t>CPU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资源，提高程序性能：该做事时做事，该休息时休息</w:t>
      </w:r>
    </w:p>
    <w:p w14:paraId="0B573A5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能让我们的主线程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有事情就做事情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没事情就休息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比如点击事件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点击前主线程在休息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当点击事件处理完毕后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让主线程再次休息</w:t>
      </w:r>
    </w:p>
    <w:p w14:paraId="2C6712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…</w:t>
      </w:r>
    </w:p>
    <w:p w14:paraId="0930FCA7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3.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如果没有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</w:p>
    <w:p w14:paraId="37593D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int 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 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char *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[])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5A8995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@"execute main function"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600F70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return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4B6D0C1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175CB3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第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行后程序就结束了</w:t>
      </w:r>
    </w:p>
    <w:p w14:paraId="0F00BB7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如果有了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大致运行代码逻辑如下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A23B11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05DD4895" wp14:editId="15363860">
            <wp:extent cx="5140272" cy="21964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088" cy="219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CE34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由于</w:t>
      </w:r>
      <w:r>
        <w:rPr>
          <w:rFonts w:ascii="Helvetica Neue" w:eastAsia=".PingFang SC Regular" w:hAnsi="Helvetica Neue" w:cs="Helvetica Neue"/>
          <w:color w:val="353535"/>
          <w:kern w:val="0"/>
        </w:rPr>
        <w:t>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函数里面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UIApplicationMain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启动了个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，所以程序并不会马上退出，保持持续运行状态</w:t>
      </w:r>
    </w:p>
    <w:p w14:paraId="3EB79ED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函数中的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555709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lastRenderedPageBreak/>
        <w:t>int 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 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char *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[])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59CD9D4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@autoreleasepool {</w:t>
      </w:r>
    </w:p>
    <w:p w14:paraId="4016DA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return UIApplicationMain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argc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argv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NSStringFromClass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([</w:t>
      </w:r>
      <w:r>
        <w:rPr>
          <w:rFonts w:ascii="Helvetica Neue" w:eastAsia=".PingFang SC Regular" w:hAnsi="Helvetica Neue" w:cs="Helvetica Neue"/>
          <w:color w:val="353535"/>
          <w:kern w:val="0"/>
        </w:rPr>
        <w:t>AppDelegate class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]));</w:t>
      </w:r>
    </w:p>
    <w:p w14:paraId="47CCEF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</w:p>
    <w:p w14:paraId="1C0B271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2E81B3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代码的</w:t>
      </w:r>
      <w:r>
        <w:rPr>
          <w:rFonts w:ascii="Helvetica Neue" w:eastAsia=".PingFang SC Regular" w:hAnsi="Helvetica Neue" w:cs="Helvetica Neue"/>
          <w:color w:val="353535"/>
          <w:kern w:val="0"/>
        </w:rPr>
        <w:t>UIApplicationMain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函数内部就启动了一个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4D68CFB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所以</w:t>
      </w:r>
      <w:r>
        <w:rPr>
          <w:rFonts w:ascii="Helvetica Neue" w:eastAsia=".PingFang SC Regular" w:hAnsi="Helvetica Neue" w:cs="Helvetica Neue"/>
          <w:color w:val="353535"/>
          <w:kern w:val="0"/>
        </w:rPr>
        <w:t>UIApplicationMain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函数一直没有返回，保持了程序的持续运行</w:t>
      </w:r>
    </w:p>
    <w:p w14:paraId="48F67FD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这个默认启动的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是跟主线程相关联的</w:t>
      </w:r>
    </w:p>
    <w:p w14:paraId="017C0BB0" w14:textId="1BB8FF4F" w:rsidR="005E3896" w:rsidRPr="00573BCB" w:rsidRDefault="005E3896" w:rsidP="00CC674F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000000" w:themeColor="text1"/>
          <w:kern w:val="0"/>
          <w:sz w:val="36"/>
          <w:szCs w:val="36"/>
        </w:rPr>
      </w:pPr>
      <w:r w:rsidRPr="00573BCB">
        <w:rPr>
          <w:rFonts w:ascii=".PingFang SC Regular" w:eastAsia=".PingFang SC Regular" w:hAnsi="Helvetica Neue" w:cs=".PingFang SC Regular" w:hint="eastAsia"/>
          <w:color w:val="000000" w:themeColor="text1"/>
          <w:kern w:val="0"/>
          <w:sz w:val="36"/>
          <w:szCs w:val="36"/>
        </w:rPr>
        <w:t>本人理解:</w:t>
      </w:r>
    </w:p>
    <w:p w14:paraId="2327380B" w14:textId="51EC1640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1&gt;从C语言的角度来看,整个app就是调用了一个main函数,只是这个main函数一直不返回值.</w:t>
      </w:r>
    </w:p>
    <w:p w14:paraId="4016690D" w14:textId="4E98C289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2&gt;分析main函数内部:</w:t>
      </w:r>
    </w:p>
    <w:p w14:paraId="68E91ECE" w14:textId="46B7C5D5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Helvetica Neue" w:cs=".PingFang SC Regular" w:hint="eastAsia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常识:执行任务需要开启一个线程,因为任务必须在线程下执行</w:t>
      </w:r>
    </w:p>
    <w:p w14:paraId="34A6EDA1" w14:textId="35B334E8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正常的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main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函数执行流程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: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开启一个线程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-&gt;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添加许多任务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(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即写了很多代码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)-&gt;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任务完成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(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代码执行完毕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)-&gt;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线程关闭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-&gt;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返回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main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函数值程序结束</w:t>
      </w:r>
    </w:p>
    <w:p w14:paraId="37016B58" w14:textId="6A28BE51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3&gt;runloop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啥作用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?</w:t>
      </w:r>
    </w:p>
    <w:p w14:paraId="3BF2BC25" w14:textId="22CD0544" w:rsidR="005E3896" w:rsidRDefault="005E3896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unloop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就是一个死循环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把这个死循环放在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上面开启的线程中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那么线程就永远不会结束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.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因此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main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永远不返回</w:t>
      </w:r>
      <w:r w:rsidR="00573BCB">
        <w:rPr>
          <w:rFonts w:ascii="Helvetica Neue" w:eastAsia=".PingFang SC Regular" w:hAnsi="Helvetica Neue" w:cs="Helvetica Neue" w:hint="eastAsia"/>
          <w:color w:val="353535"/>
          <w:kern w:val="0"/>
        </w:rPr>
        <w:t>.</w:t>
      </w:r>
    </w:p>
    <w:p w14:paraId="2E4FC2DB" w14:textId="5EE11ADB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但是这个死循环比较牛逼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大家看他的牛逼之处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:</w:t>
      </w:r>
    </w:p>
    <w:p w14:paraId="2089BB3F" w14:textId="1241DBFB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一般死循环特点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:</w:t>
      </w:r>
    </w:p>
    <w:p w14:paraId="03A0DADE" w14:textId="66F8F45F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1.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程序一旦进入死循环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一直循环执行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永不停歇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并且执行速度非常快</w:t>
      </w:r>
    </w:p>
    <w:p w14:paraId="764121F7" w14:textId="712C9912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2.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只执行这段代码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其他任何代码都不会执行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也就是说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只专注在这跑圈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不管外界发生任何事</w:t>
      </w:r>
    </w:p>
    <w:p w14:paraId="56F93070" w14:textId="4A3C63A8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Runloop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特点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:</w:t>
      </w:r>
    </w:p>
    <w:p w14:paraId="7FBE7FDE" w14:textId="2ACDC64D" w:rsidR="00573BCB" w:rsidRDefault="00573BCB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 w:hint="eastAsia"/>
          <w:color w:val="353535"/>
          <w:kern w:val="0"/>
        </w:rPr>
      </w:pPr>
      <w:r>
        <w:rPr>
          <w:rFonts w:ascii="Helvetica Neue" w:eastAsia=".PingFang SC Regular" w:hAnsi="Helvetica Neue" w:cs="Helvetica Neue" w:hint="eastAsia"/>
          <w:color w:val="353535"/>
          <w:kern w:val="0"/>
        </w:rPr>
        <w:t>程序一旦进入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runloop,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当外界没事的时候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他就慢慢跑圈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,(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至于多慢我就不知道了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),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甚至休眠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一旦有事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他就快速跑到该事件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去执行该事件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,</w:t>
      </w:r>
      <w:r>
        <w:rPr>
          <w:rFonts w:ascii="Helvetica Neue" w:eastAsia=".PingFang SC Regular" w:hAnsi="Helvetica Neue" w:cs="Helvetica Neue" w:hint="eastAsia"/>
          <w:color w:val="353535"/>
          <w:kern w:val="0"/>
        </w:rPr>
        <w:t>执行完毕后再接着休眠</w:t>
      </w:r>
      <w:bookmarkStart w:id="0" w:name="_GoBack"/>
      <w:bookmarkEnd w:id="0"/>
    </w:p>
    <w:p w14:paraId="33944B4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4.Runloop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对象</w:t>
      </w:r>
    </w:p>
    <w:p w14:paraId="5B19B9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iOS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中有</w:t>
      </w:r>
      <w:r>
        <w:rPr>
          <w:rFonts w:ascii="Helvetica Neue" w:eastAsia=".PingFang SC Regular" w:hAnsi="Helvetica Neue" w:cs="Helvetica Neue"/>
          <w:color w:val="353535"/>
          <w:kern w:val="0"/>
        </w:rPr>
        <w:t>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套</w:t>
      </w:r>
      <w:r>
        <w:rPr>
          <w:rFonts w:ascii="Helvetica Neue" w:eastAsia=".PingFang SC Regular" w:hAnsi="Helvetica Neue" w:cs="Helvetica Neue"/>
          <w:color w:val="353535"/>
          <w:kern w:val="0"/>
        </w:rPr>
        <w:t>API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来访问和使用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04E070B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Foundation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:NSRunLoop</w:t>
      </w:r>
    </w:p>
    <w:p w14:paraId="315035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:CFRunLoopRef</w:t>
      </w:r>
    </w:p>
    <w:p w14:paraId="6D25461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该框架有个特点所有的类都已</w:t>
      </w:r>
      <w:r>
        <w:rPr>
          <w:rFonts w:ascii="Helvetica Neue" w:eastAsia=".PingFang SC Regular" w:hAnsi="Helvetica Neue" w:cs="Helvetica Neue"/>
          <w:color w:val="353535"/>
          <w:kern w:val="0"/>
        </w:rPr>
        <w:t>CF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开头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</w:t>
      </w:r>
      <w:r>
        <w:rPr>
          <w:rFonts w:ascii="Helvetica Neue" w:eastAsia=".PingFang SC Regular" w:hAnsi="Helvetica Neue" w:cs="Helvetica Neue"/>
          <w:color w:val="353535"/>
          <w:kern w:val="0"/>
        </w:rPr>
        <w:t>Ref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reference: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引用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结尾</w:t>
      </w:r>
    </w:p>
    <w:p w14:paraId="49FE9E7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NSRunLoop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和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都代表着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481251C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NSRunLoop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是基于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的一层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包装，所以要了解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内部结构，需要多研究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层面的</w:t>
      </w:r>
      <w:r>
        <w:rPr>
          <w:rFonts w:ascii="Helvetica Neue" w:eastAsia=".PingFang SC Regular" w:hAnsi="Helvetica Neue" w:cs="Helvetica Neue"/>
          <w:color w:val="353535"/>
          <w:kern w:val="0"/>
        </w:rPr>
        <w:t>API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（</w:t>
      </w: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层面）</w:t>
      </w:r>
    </w:p>
    <w:p w14:paraId="01D77C76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5.RunLoop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与线程</w:t>
      </w:r>
    </w:p>
    <w:p w14:paraId="42CE6D7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每条线程都有唯一的一个与之对应的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449793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已经自动创建好了，子线程的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需要主动创建</w:t>
      </w:r>
    </w:p>
    <w:p w14:paraId="11BB484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在第一次获取时创建，在线程结束时销毁</w:t>
      </w:r>
    </w:p>
    <w:p w14:paraId="58D0D92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6.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获得</w:t>
      </w: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对象</w:t>
      </w:r>
    </w:p>
    <w:p w14:paraId="5F28B0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Foundation</w:t>
      </w:r>
    </w:p>
    <w:p w14:paraId="3709C7D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获得当前线程的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D44934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mainRunLoop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1AD283D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</w:p>
    <w:p w14:paraId="1918139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CFRunLoopGetCurrent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获得当前线程的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4BB53F5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CFRunLoopGetMain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获得主线程的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</w:p>
    <w:p w14:paraId="034B7CC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01FF34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3682EBD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79F4B8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当前线程就是主线程</w:t>
      </w:r>
    </w:p>
    <w:p w14:paraId="15207E5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@"%p--%p"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mainRunLoop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1A9B875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创建一个线程</w:t>
      </w:r>
    </w:p>
    <w:p w14:paraId="5BA466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NSThread *thread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 alloc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initWithTarget:self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object:nil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D0D8D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</w:p>
    <w:p w14:paraId="1BEC0E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49F7B9E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run{</w:t>
      </w:r>
    </w:p>
    <w:p w14:paraId="3FA2A11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/*</w:t>
      </w:r>
    </w:p>
    <w:p w14:paraId="5D0BAE1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这就是在子线程中创建了一个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不是通过</w:t>
      </w:r>
      <w:r>
        <w:rPr>
          <w:rFonts w:ascii="Helvetica Neue" w:eastAsia=".PingFang SC Regular" w:hAnsi="Helvetica Neue" w:cs="Helvetica Neue"/>
          <w:color w:val="353535"/>
          <w:kern w:val="0"/>
        </w:rPr>
        <w:t>alloc/init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创建是懒加载的</w:t>
      </w:r>
    </w:p>
    <w:p w14:paraId="2422E9B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</w:t>
      </w:r>
      <w:r>
        <w:rPr>
          <w:rFonts w:ascii="Helvetica Neue" w:eastAsia=".PingFang SC Regular" w:hAnsi="Helvetica Neue" w:cs="Helvetica Neue"/>
          <w:color w:val="353535"/>
          <w:kern w:val="0"/>
        </w:rPr>
        <w:t>MJ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语言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源码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6A6E171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函数只有一个参数</w:t>
      </w:r>
      <w:r>
        <w:rPr>
          <w:rFonts w:ascii="Helvetica Neue" w:eastAsia=".PingFang SC Regular" w:hAnsi="Helvetica Neue" w:cs="Helvetica Neue"/>
          <w:color w:val="353535"/>
          <w:kern w:val="0"/>
        </w:rPr>
        <w:t>t: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这也说明一个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只有一个源码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1C79550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_CFRunLoopGet0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pthread_t 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5BFCEC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</w:t>
      </w:r>
      <w:r>
        <w:rPr>
          <w:rFonts w:ascii="Helvetica Neue" w:eastAsia=".PingFang SC Regular" w:hAnsi="Helvetica Neue" w:cs="Helvetica Neue"/>
          <w:color w:val="353535"/>
          <w:kern w:val="0"/>
        </w:rPr>
        <w:t>t==kNilPthreadT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的意思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那么</w:t>
      </w:r>
      <w:r>
        <w:rPr>
          <w:rFonts w:ascii="Helvetica Neue" w:eastAsia=".PingFang SC Regular" w:hAnsi="Helvetica Neue" w:cs="Helvetica Neue"/>
          <w:color w:val="353535"/>
          <w:kern w:val="0"/>
        </w:rPr>
        <w:t>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就等于主线程</w:t>
      </w:r>
    </w:p>
    <w:p w14:paraId="5A6D5F7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__CFRunLoops: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本身是一个可变字典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用于存储所有的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key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值为线程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value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30F4661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__CFRunLoops :{</w:t>
      </w:r>
    </w:p>
    <w:p w14:paraId="2AFC947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mainthread : mainloop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</w:p>
    <w:p w14:paraId="36D837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thread1:loop1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</w:p>
    <w:p w14:paraId="1FC7B2A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...</w:t>
      </w:r>
    </w:p>
    <w:p w14:paraId="4B1E477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}</w:t>
      </w:r>
    </w:p>
    <w:p w14:paraId="63A8E8B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2.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如果发现</w:t>
      </w:r>
      <w:r>
        <w:rPr>
          <w:rFonts w:ascii="Helvetica Neue" w:eastAsia=".PingFang SC Regular" w:hAnsi="Helvetica Neue" w:cs="Helvetica Neue"/>
          <w:color w:val="353535"/>
          <w:kern w:val="0"/>
        </w:rPr>
        <w:t>__CFRunLoops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为空值</w:t>
      </w:r>
    </w:p>
    <w:p w14:paraId="61F5773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先创一个可变字典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</w:t>
      </w:r>
      <w:r>
        <w:rPr>
          <w:rFonts w:ascii="Helvetica Neue" w:eastAsia=".PingFang SC Regular" w:hAnsi="Helvetica Neue" w:cs="Helvetica Neue"/>
          <w:color w:val="353535"/>
          <w:kern w:val="0"/>
        </w:rPr>
        <w:t>__CFRunLoops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20EA9F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根据主线程创建一个主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</w:t>
      </w:r>
      <w:r>
        <w:rPr>
          <w:rFonts w:ascii="Helvetica Neue" w:eastAsia=".PingFang SC Regular" w:hAnsi="Helvetica Neue" w:cs="Helvetica Neue"/>
          <w:color w:val="353535"/>
          <w:kern w:val="0"/>
        </w:rPr>
        <w:t>mainloop</w:t>
      </w:r>
    </w:p>
    <w:p w14:paraId="63F6697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2.3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</w:t>
      </w:r>
      <w:r>
        <w:rPr>
          <w:rFonts w:ascii="Helvetica Neue" w:eastAsia=".PingFang SC Regular" w:hAnsi="Helvetica Neue" w:cs="Helvetica Neue"/>
          <w:color w:val="353535"/>
          <w:kern w:val="0"/>
        </w:rPr>
        <w:t>mainloop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存入可变字典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key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值为主线程</w:t>
      </w:r>
    </w:p>
    <w:p w14:paraId="7F37C96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3.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根据传进来的线程到字典中拿到相应的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1A36347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4.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没有创建一个</w:t>
      </w:r>
      <w:r>
        <w:rPr>
          <w:rFonts w:ascii="Helvetica Neue" w:eastAsia=".PingFang SC Regular" w:hAnsi="Helvetica Neue" w:cs="Helvetica Neue"/>
          <w:color w:val="353535"/>
          <w:kern w:val="0"/>
        </w:rPr>
        <w:t>newloop-&gt;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</w:t>
      </w:r>
      <w:r>
        <w:rPr>
          <w:rFonts w:ascii="Helvetica Neue" w:eastAsia=".PingFang SC Regular" w:hAnsi="Helvetica Neue" w:cs="Helvetica Neue"/>
          <w:color w:val="353535"/>
          <w:kern w:val="0"/>
        </w:rPr>
        <w:t>newloop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存入可变字典</w:t>
      </w:r>
      <w:r>
        <w:rPr>
          <w:rFonts w:ascii="Helvetica Neue" w:eastAsia=".PingFang SC Regular" w:hAnsi="Helvetica Neue" w:cs="Helvetica Neue"/>
          <w:color w:val="353535"/>
          <w:kern w:val="0"/>
        </w:rPr>
        <w:t>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返回这个</w:t>
      </w:r>
      <w:r>
        <w:rPr>
          <w:rFonts w:ascii="Helvetica Neue" w:eastAsia=".PingFang SC Regular" w:hAnsi="Helvetica Neue" w:cs="Helvetica Neue"/>
          <w:color w:val="353535"/>
          <w:kern w:val="0"/>
        </w:rPr>
        <w:t>newloop</w:t>
      </w:r>
    </w:p>
    <w:p w14:paraId="2C88383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5.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有就直接返回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</w:p>
    <w:p w14:paraId="00E14E2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}</w:t>
      </w:r>
    </w:p>
    <w:p w14:paraId="5E80F7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*/</w:t>
      </w:r>
    </w:p>
    <w:p w14:paraId="1491A9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@"%p"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332DDB2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13C26AE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7.RunLoop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相关类</w:t>
      </w:r>
    </w:p>
    <w:p w14:paraId="7BA4A2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中关于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5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个类</w:t>
      </w:r>
    </w:p>
    <w:p w14:paraId="76027D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CFRunLoopRef</w:t>
      </w:r>
    </w:p>
    <w:p w14:paraId="5892A0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CFRunLoopModeRef</w:t>
      </w:r>
    </w:p>
    <w:p w14:paraId="0C19C4F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CFRunLoopSourceRef</w:t>
      </w:r>
    </w:p>
    <w:p w14:paraId="53A6D14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CFRunLoopTimerRef</w:t>
      </w:r>
    </w:p>
    <w:p w14:paraId="41B8B4C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CFRunLoopObserverRef</w:t>
      </w:r>
    </w:p>
    <w:p w14:paraId="65FBA0B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没有后</w:t>
      </w:r>
      <w:r>
        <w:rPr>
          <w:rFonts w:ascii="Helvetica Neue" w:eastAsia=".PingFang SC Regular" w:hAnsi="Helvetica Neue" w:cs="Helvetica Neue"/>
          <w:color w:val="353535"/>
          <w:kern w:val="0"/>
        </w:rPr>
        <w:t>4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时不会跑圈的</w:t>
      </w:r>
    </w:p>
    <w:p w14:paraId="01515A5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分析下图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9033E2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5C1D6FD9" wp14:editId="7058C1C7">
            <wp:extent cx="5257800" cy="28708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24" cy="28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43E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里面有很多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Helvetica Neue" w:eastAsia=".PingFang SC Regular" w:hAnsi="Helvetica Neue" w:cs="Helvetica Neue"/>
          <w:color w:val="353535"/>
          <w:kern w:val="0"/>
        </w:rPr>
        <w:t>-&gt;mode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对象里面又有很多</w:t>
      </w:r>
      <w:r>
        <w:rPr>
          <w:rFonts w:ascii="Helvetica Neue" w:eastAsia=".PingFang SC Regular" w:hAnsi="Helvetica Neue" w:cs="Helvetica Neue"/>
          <w:color w:val="353535"/>
          <w:kern w:val="0"/>
        </w:rPr>
        <w:t>source/observer/timer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Helvetica Neue" w:eastAsia=".PingFang SC Regular" w:hAnsi="Helvetica Neue" w:cs="Helvetica Neue"/>
          <w:color w:val="353535"/>
          <w:kern w:val="0"/>
        </w:rPr>
        <w:t>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有了这些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以及子内容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才能一直跑圈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休息</w:t>
      </w:r>
      <w:r>
        <w:rPr>
          <w:rFonts w:ascii="Helvetica Neue" w:eastAsia=".PingFang SC Regular" w:hAnsi="Helvetica Neue" w:cs="Helvetica Neue"/>
          <w:color w:val="353535"/>
          <w:kern w:val="0"/>
        </w:rPr>
        <w:t>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有事件触发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注意</w:t>
      </w:r>
      <w:r>
        <w:rPr>
          <w:rFonts w:ascii="Helvetica Neue" w:eastAsia=".PingFang SC Regular" w:hAnsi="Helvetica Neue" w:cs="Helvetica Neue"/>
          <w:color w:val="353535"/>
          <w:kern w:val="0"/>
        </w:rPr>
        <w:t>:runloop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中必须有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或者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才能一直运行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1298364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7.1CFRunLoopModeRef</w:t>
      </w:r>
    </w:p>
    <w:p w14:paraId="746676C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CFRunLoopModeRef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的运行模式</w:t>
      </w:r>
    </w:p>
    <w:p w14:paraId="19E8040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RunLoop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包含若干个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，每个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又包含若干个</w:t>
      </w:r>
      <w:r>
        <w:rPr>
          <w:rFonts w:ascii="Helvetica Neue" w:eastAsia=".PingFang SC Regular" w:hAnsi="Helvetica Neue" w:cs="Helvetica Neue"/>
          <w:color w:val="353535"/>
          <w:kern w:val="0"/>
        </w:rPr>
        <w:t>Source/Timer/Observer</w:t>
      </w:r>
    </w:p>
    <w:p w14:paraId="74EFD9C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每次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启动时，只能指定其中一个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被称作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CurrentMode</w:t>
      </w:r>
    </w:p>
    <w:p w14:paraId="3081D7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runMode: beforeDate:</w:t>
      </w:r>
    </w:p>
    <w:p w14:paraId="00320C1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如果需要切换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，只能退出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，再重新指定一个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进入</w:t>
      </w:r>
    </w:p>
    <w:p w14:paraId="1B06E7F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这样做主要是为了分隔开不同组的</w:t>
      </w:r>
      <w:r>
        <w:rPr>
          <w:rFonts w:ascii="Helvetica Neue" w:eastAsia=".PingFang SC Regular" w:hAnsi="Helvetica Neue" w:cs="Helvetica Neue"/>
          <w:color w:val="353535"/>
          <w:kern w:val="0"/>
        </w:rPr>
        <w:t>Source/Timer/Observer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，让其互不影响</w:t>
      </w:r>
    </w:p>
    <w:p w14:paraId="72FD89C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系统默认注册了</w:t>
      </w:r>
      <w:r>
        <w:rPr>
          <w:rFonts w:ascii="Helvetica Neue" w:eastAsia=".PingFang SC Regular" w:hAnsi="Helvetica Neue" w:cs="Helvetica Neue"/>
          <w:color w:val="353535"/>
          <w:kern w:val="0"/>
        </w:rPr>
        <w:t>5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个</w:t>
      </w:r>
      <w:r>
        <w:rPr>
          <w:rFonts w:ascii="Helvetica Neue" w:eastAsia=".PingFang SC Regular" w:hAnsi="Helvetica Neue" w:cs="Helvetica Neue"/>
          <w:color w:val="353535"/>
          <w:kern w:val="0"/>
        </w:rPr>
        <w:t>Mode: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前两种最重要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039B957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kCFRunLoopDefaultMode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</w:t>
      </w:r>
      <w:r>
        <w:rPr>
          <w:rFonts w:ascii="Helvetica Neue" w:eastAsia=".PingFang SC Regular" w:hAnsi="Helvetica Neue" w:cs="Helvetica Neue"/>
          <w:color w:val="353535"/>
          <w:kern w:val="0"/>
        </w:rPr>
        <w:t>App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的默认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，通常主线程是在这个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下运行</w:t>
      </w:r>
    </w:p>
    <w:p w14:paraId="02C2184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UITrackingRunLoopMode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：界面跟踪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，用于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ScrollView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追踪触摸滑动，保证界面滑动时不受其他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6B2B178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分析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当我们滚动图片时就会切换到这个模式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跟踪你的滚动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一旦停止滚动就会切换到</w:t>
      </w:r>
      <w:r>
        <w:rPr>
          <w:rFonts w:ascii="Helvetica Neue" w:eastAsia=".PingFang SC Regular" w:hAnsi="Helvetica Neue" w:cs="Helvetica Neue"/>
          <w:color w:val="353535"/>
          <w:kern w:val="0"/>
        </w:rPr>
        <w:t>Default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</w:t>
      </w:r>
    </w:p>
    <w:p w14:paraId="6F32F3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当我们滚动的时候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其他事件没反应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当滚动的时候定时器没反应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因为它在</w:t>
      </w:r>
      <w:r>
        <w:rPr>
          <w:rFonts w:ascii="Helvetica Neue" w:eastAsia=".PingFang SC Regular" w:hAnsi="Helvetica Neue" w:cs="Helvetica Neue"/>
          <w:color w:val="353535"/>
          <w:kern w:val="0"/>
        </w:rPr>
        <w:t>Default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模式中</w:t>
      </w:r>
    </w:p>
    <w:p w14:paraId="10B8766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UIInitializationRunLoopMode: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在刚启动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App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时第进入的第一个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，启动完成后就不再使用</w:t>
      </w:r>
    </w:p>
    <w:p w14:paraId="0FA3E37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GSEventReceiveRunLoopMode: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接受系统事件的内部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，通常用不到</w:t>
      </w:r>
    </w:p>
    <w:p w14:paraId="1D5A9BC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kCFRunLoopCommonModes: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这是一个占位用的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，不是一种真正的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</w:p>
    <w:p w14:paraId="3817270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7.2 CFRunLoopTimerRef</w:t>
      </w:r>
    </w:p>
    <w:p w14:paraId="6B418D3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CFRunLoopTimerRef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是基于时间的触发器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基本上说的就是</w:t>
      </w:r>
      <w:r>
        <w:rPr>
          <w:rFonts w:ascii="Helvetica Neue" w:eastAsia=".PingFang SC Regular" w:hAnsi="Helvetica Neue" w:cs="Helvetica Neue"/>
          <w:color w:val="353535"/>
          <w:kern w:val="0"/>
        </w:rPr>
        <w:t>NSTimer</w:t>
      </w:r>
    </w:p>
    <w:p w14:paraId="4CD438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它受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04884A2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的定时器不受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</w:p>
    <w:p w14:paraId="7B91E18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定时器实现不一样</w:t>
      </w:r>
    </w:p>
    <w:p w14:paraId="2686FC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2393595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66D7D15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0088172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向</w:t>
      </w:r>
      <w:r>
        <w:rPr>
          <w:rFonts w:ascii="Helvetica Neue" w:eastAsia=".PingFang SC Regular" w:hAnsi="Helvetica Neue" w:cs="Helvetica Neue"/>
          <w:color w:val="353535"/>
          <w:kern w:val="0"/>
        </w:rPr>
        <w:t>sb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中拖入一个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</w:p>
    <w:p w14:paraId="7FEC433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scheduledTimerWithTimeInterval:1.0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test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25DBD3A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上面一段代码做了很多事情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等价代码如下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7D545D8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里面去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再添加到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在启动时候再指定这个</w:t>
      </w:r>
      <w:r>
        <w:rPr>
          <w:rFonts w:ascii="Helvetica Neue" w:eastAsia=".PingFang SC Regular" w:hAnsi="Helvetica Neue" w:cs="Helvetica Neue"/>
          <w:color w:val="353535"/>
          <w:kern w:val="0"/>
        </w:rPr>
        <w:t>mode-&gt;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拿出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来用</w:t>
      </w:r>
    </w:p>
    <w:p w14:paraId="2893E68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NSTimer *timer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timerWithTimeInterval:1.0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test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D0043D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也就说只能在</w:t>
      </w:r>
      <w:r>
        <w:rPr>
          <w:rFonts w:ascii="Helvetica Neue" w:eastAsia=".PingFang SC Regular" w:hAnsi="Helvetica Neue" w:cs="Helvetica Neue"/>
          <w:color w:val="353535"/>
          <w:kern w:val="0"/>
        </w:rPr>
        <w:t>Defaultmode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下好使</w:t>
      </w:r>
    </w:p>
    <w:p w14:paraId="1E36F3F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3D3AC77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情况一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没有滚动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秒打印一次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一旦滚动</w:t>
      </w:r>
      <w:r>
        <w:rPr>
          <w:rFonts w:ascii="Helvetica Neue" w:eastAsia=".PingFang SC Regular" w:hAnsi="Helvetica Neue" w:cs="Helvetica Neue"/>
          <w:color w:val="353535"/>
          <w:kern w:val="0"/>
        </w:rPr>
        <w:t>textView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定时器无用了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停止滚动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定时器有起作用了</w:t>
      </w:r>
    </w:p>
    <w:p w14:paraId="1302E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情况二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如果想要一滚动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就有用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一停止滚动</w:t>
      </w:r>
      <w:r>
        <w:rPr>
          <w:rFonts w:ascii="Helvetica Neue" w:eastAsia=".PingFang SC Regular" w:hAnsi="Helvetica Neue" w:cs="Helvetica Neue"/>
          <w:color w:val="353535"/>
          <w:kern w:val="0"/>
        </w:rPr>
        <w:t>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就失效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那么模式就用</w:t>
      </w:r>
      <w:r>
        <w:rPr>
          <w:rFonts w:ascii="Helvetica Neue" w:eastAsia=".PingFang SC Regular" w:hAnsi="Helvetica Neue" w:cs="Helvetica Neue"/>
          <w:color w:val="353535"/>
          <w:kern w:val="0"/>
        </w:rPr>
        <w:t>UITrackingRunLoopMode</w:t>
      </w:r>
    </w:p>
    <w:p w14:paraId="72604BC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forMode:UITrackingRunLoopMode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73491B4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情况三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滚动不影响定时器</w:t>
      </w:r>
    </w:p>
    <w:p w14:paraId="56A7DC3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定时器只会跑在标记为</w:t>
      </w:r>
      <w:r>
        <w:rPr>
          <w:rFonts w:ascii="Helvetica Neue" w:eastAsia=".PingFang SC Regular" w:hAnsi="Helvetica Neue" w:cs="Helvetica Neue"/>
          <w:color w:val="353535"/>
          <w:kern w:val="0"/>
        </w:rPr>
        <w:t>CommonModes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的模式下</w:t>
      </w:r>
    </w:p>
    <w:p w14:paraId="00B8F69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forMode:NSRunLoopCommonModes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2D8BDF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通过打印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我们发现</w:t>
      </w:r>
      <w:r>
        <w:rPr>
          <w:rFonts w:ascii="Helvetica Neue" w:eastAsia=".PingFang SC Regular" w:hAnsi="Helvetica Neue" w:cs="Helvetica Neue"/>
          <w:color w:val="353535"/>
          <w:kern w:val="0"/>
        </w:rPr>
        <w:t>kCFRunLoopDefaultMode/UITrackingRunLoopMode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这两种模式都被标记为了</w:t>
      </w:r>
      <w:r>
        <w:rPr>
          <w:rFonts w:ascii="Helvetica Neue" w:eastAsia=".PingFang SC Regular" w:hAnsi="Helvetica Neue" w:cs="Helvetica Neue"/>
          <w:color w:val="353535"/>
          <w:kern w:val="0"/>
        </w:rPr>
        <w:t>commonmodes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标签了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因此就可以做到了</w:t>
      </w:r>
    </w:p>
    <w:p w14:paraId="5FFBC48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@"%@"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58AE7B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38B67A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4B95C8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test {</w:t>
      </w:r>
    </w:p>
    <w:p w14:paraId="4C3BEB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31BB91F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3DAB9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7.3 CFRunLoopSourceRef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系统定的我们用不着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8FD9E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CFRunLoopSourceRef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是事件源（输入源）</w:t>
      </w:r>
    </w:p>
    <w:p w14:paraId="34AA071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我们的一些触发事件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都是由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触发的</w:t>
      </w:r>
    </w:p>
    <w:p w14:paraId="79DF59D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1&gt;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以前的分法</w:t>
      </w:r>
    </w:p>
    <w:p w14:paraId="0887894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Port-Based Sources</w:t>
      </w:r>
    </w:p>
    <w:p w14:paraId="52AACE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Custom Input Sources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处理接口调用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DC4A0F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Cocoa Perform Selector Sources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</w:t>
      </w:r>
      <w:r>
        <w:rPr>
          <w:rFonts w:ascii="Helvetica Neue" w:eastAsia=".PingFang SC Regular" w:hAnsi="Helvetica Neue" w:cs="Helvetica Neue"/>
          <w:color w:val="353535"/>
          <w:kern w:val="0"/>
        </w:rPr>
        <w:t>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7B5F23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现在的分法</w:t>
      </w:r>
    </w:p>
    <w:p w14:paraId="0BEE539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Source0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：非基于</w:t>
      </w:r>
      <w:r>
        <w:rPr>
          <w:rFonts w:ascii="Helvetica Neue" w:eastAsia=".PingFang SC Regular" w:hAnsi="Helvetica Neue" w:cs="Helvetica Neue"/>
          <w:color w:val="353535"/>
          <w:kern w:val="0"/>
        </w:rPr>
        <w:t>Port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</w:p>
    <w:p w14:paraId="510A482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Source1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：基于</w:t>
      </w:r>
      <w:r>
        <w:rPr>
          <w:rFonts w:ascii="Helvetica Neue" w:eastAsia=".PingFang SC Regular" w:hAnsi="Helvetica Neue" w:cs="Helvetica Neue"/>
          <w:color w:val="353535"/>
          <w:kern w:val="0"/>
        </w:rPr>
        <w:t>Port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</w:p>
    <w:p w14:paraId="12801B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7.4 CFRunLoopObserverRef</w:t>
      </w:r>
    </w:p>
    <w:p w14:paraId="57BE04A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CFRunLoopObserverRef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是观察者，能够监听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的状态改变</w:t>
      </w:r>
    </w:p>
    <w:p w14:paraId="2FC696A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可以监听的时间点有以下几个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708D44E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/* Run Loop Observer Activities */</w:t>
      </w:r>
    </w:p>
    <w:p w14:paraId="769A18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typedef CF_OPTIONS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CFOptionFlags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CFRunLoopActivity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10BA49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kCFRunLoopEntry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即将进入</w:t>
      </w:r>
      <w:r>
        <w:rPr>
          <w:rFonts w:ascii="Helvetica Neue" w:eastAsia=".PingFang SC Regular" w:hAnsi="Helvetica Neue" w:cs="Helvetica Neue"/>
          <w:color w:val="353535"/>
          <w:kern w:val="0"/>
        </w:rPr>
        <w:t>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左移动</w:t>
      </w:r>
      <w:r>
        <w:rPr>
          <w:rFonts w:ascii="Helvetica Neue" w:eastAsia=".PingFang SC Regular" w:hAnsi="Helvetica Neue" w:cs="Helvetica Neue"/>
          <w:color w:val="353535"/>
          <w:kern w:val="0"/>
        </w:rPr>
        <w:t>0-&gt;2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次放</w:t>
      </w:r>
      <w:r>
        <w:rPr>
          <w:rFonts w:ascii="Helvetica Neue" w:eastAsia=".PingFang SC Regular" w:hAnsi="Helvetica Neue" w:cs="Helvetica Neue"/>
          <w:color w:val="353535"/>
          <w:kern w:val="0"/>
        </w:rPr>
        <w:t>= 1</w:t>
      </w:r>
    </w:p>
    <w:p w14:paraId="55AF4A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kCFRunLoopBeforeTimers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1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即将处理</w:t>
      </w:r>
      <w:r>
        <w:rPr>
          <w:rFonts w:ascii="Helvetica Neue" w:eastAsia=".PingFang SC Regular" w:hAnsi="Helvetica Neue" w:cs="Helvetica Neue"/>
          <w:color w:val="353535"/>
          <w:kern w:val="0"/>
        </w:rPr>
        <w:t>Timer …2</w:t>
      </w:r>
    </w:p>
    <w:p w14:paraId="40BF180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kCFRunLoopBeforeSources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即将处理</w:t>
      </w:r>
      <w:r>
        <w:rPr>
          <w:rFonts w:ascii="Helvetica Neue" w:eastAsia=".PingFang SC Regular" w:hAnsi="Helvetica Neue" w:cs="Helvetica Neue"/>
          <w:color w:val="353535"/>
          <w:kern w:val="0"/>
        </w:rPr>
        <w:t>source...4</w:t>
      </w:r>
    </w:p>
    <w:p w14:paraId="7E092AD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kCFRunLoopBeforeWaiting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5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即将进入休眠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…32</w:t>
      </w:r>
    </w:p>
    <w:p w14:paraId="40BD6E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kCFRunLoopAfterWaiting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6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刚刚从休眠中唤醒</w:t>
      </w:r>
      <w:r>
        <w:rPr>
          <w:rFonts w:ascii="Helvetica Neue" w:eastAsia=".PingFang SC Regular" w:hAnsi="Helvetica Neue" w:cs="Helvetica Neue"/>
          <w:color w:val="353535"/>
          <w:kern w:val="0"/>
        </w:rPr>
        <w:t>...64</w:t>
      </w:r>
    </w:p>
    <w:p w14:paraId="3E4C6E6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kCFRunLoopExit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1UL &lt;&lt; 7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),</w:t>
      </w: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即将推出</w:t>
      </w:r>
      <w:r>
        <w:rPr>
          <w:rFonts w:ascii="Helvetica Neue" w:eastAsia=".PingFang SC Regular" w:hAnsi="Helvetica Neue" w:cs="Helvetica Neue"/>
          <w:color w:val="353535"/>
          <w:kern w:val="0"/>
        </w:rPr>
        <w:t>loop 128</w:t>
      </w:r>
    </w:p>
    <w:p w14:paraId="1534CA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kCFRunLoopAllActivities = 0x0FFFFFFFU</w:t>
      </w:r>
    </w:p>
    <w:p w14:paraId="2556C7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0D388C0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4D5FB1A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</w:p>
    <w:p w14:paraId="6B2ED20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CFRunLoopObserverRef observer = CFRunLoopObserverCreateWithHandler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CFAllocatorGetDefault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kCFRunLoopAllActivities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^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CFRunLoopObserverRef 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CFRunLoopActivity 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7E3BE3C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状态发生改变</w:t>
      </w:r>
      <w:r>
        <w:rPr>
          <w:rFonts w:ascii="Helvetica Neue" w:eastAsia=".PingFang SC Regular" w:hAnsi="Helvetica Neue" w:cs="Helvetica Neue"/>
          <w:color w:val="353535"/>
          <w:kern w:val="0"/>
        </w:rPr>
        <w:t>---%zd"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activity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5A9F35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28D5078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添加观察者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的状态</w:t>
      </w:r>
    </w:p>
    <w:p w14:paraId="0F8DD80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CFRunLoopAddObserver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CFRunLoopGetCurrent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kCFRunLoopDefaultMode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FA62BA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释放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</w:p>
    <w:p w14:paraId="34E6C4E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CFRelease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observer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141D5E3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/*</w:t>
      </w:r>
    </w:p>
    <w:p w14:paraId="45B50F1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需要自己管理内存</w:t>
      </w:r>
    </w:p>
    <w:p w14:paraId="4E10E9C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CF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的内存管理（</w:t>
      </w:r>
      <w:r>
        <w:rPr>
          <w:rFonts w:ascii="Helvetica Neue" w:eastAsia=".PingFang SC Regular" w:hAnsi="Helvetica Neue" w:cs="Helvetica Neue"/>
          <w:color w:val="353535"/>
          <w:kern w:val="0"/>
        </w:rPr>
        <w:t>Core Foundation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）</w:t>
      </w:r>
    </w:p>
    <w:p w14:paraId="79E4696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凡是带有</w:t>
      </w:r>
      <w:r>
        <w:rPr>
          <w:rFonts w:ascii="Helvetica Neue" w:eastAsia=".PingFang SC Regular" w:hAnsi="Helvetica Neue" w:cs="Helvetica Neue"/>
          <w:color w:val="353535"/>
          <w:kern w:val="0"/>
        </w:rPr>
        <w:t>Create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</w:t>
      </w:r>
      <w:r>
        <w:rPr>
          <w:rFonts w:ascii="Helvetica Neue" w:eastAsia=".PingFang SC Regular" w:hAnsi="Helvetica Neue" w:cs="Helvetica Neue"/>
          <w:color w:val="353535"/>
          <w:kern w:val="0"/>
        </w:rPr>
        <w:t>Copy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、</w:t>
      </w:r>
      <w:r>
        <w:rPr>
          <w:rFonts w:ascii="Helvetica Neue" w:eastAsia=".PingFang SC Regular" w:hAnsi="Helvetica Neue" w:cs="Helvetica Neue"/>
          <w:color w:val="353535"/>
          <w:kern w:val="0"/>
        </w:rPr>
        <w:t>Retain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等字眼的函数，创建出来的对象，都需要在最后做一次</w:t>
      </w:r>
      <w:r>
        <w:rPr>
          <w:rFonts w:ascii="Helvetica Neue" w:eastAsia=".PingFang SC Regular" w:hAnsi="Helvetica Neue" w:cs="Helvetica Neue"/>
          <w:color w:val="353535"/>
          <w:kern w:val="0"/>
        </w:rPr>
        <w:t>release</w:t>
      </w:r>
    </w:p>
    <w:p w14:paraId="4AAB87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</w:t>
      </w:r>
      <w:r>
        <w:rPr>
          <w:rFonts w:ascii="Helvetica Neue" w:eastAsia=".PingFang SC Regular" w:hAnsi="Helvetica Neue" w:cs="Helvetica Neue"/>
          <w:color w:val="353535"/>
          <w:kern w:val="0"/>
        </w:rPr>
        <w:t>CFRunLoopObserverCreate</w:t>
      </w:r>
    </w:p>
    <w:p w14:paraId="3167FA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2.release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函数：</w:t>
      </w:r>
      <w:r>
        <w:rPr>
          <w:rFonts w:ascii="Helvetica Neue" w:eastAsia=".PingFang SC Regular" w:hAnsi="Helvetica Neue" w:cs="Helvetica Neue"/>
          <w:color w:val="353535"/>
          <w:kern w:val="0"/>
        </w:rPr>
        <w:t>CFRelease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D0E3D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*/</w:t>
      </w:r>
    </w:p>
    <w:p w14:paraId="266C8B0B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8.RunLoop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的逻辑流程图</w:t>
      </w:r>
    </w:p>
    <w:p w14:paraId="2D1EFC2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</w:p>
    <w:p w14:paraId="18BBAE13" w14:textId="39070432" w:rsidR="00CC674F" w:rsidRDefault="00311673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Medium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noProof/>
          <w:color w:val="353535"/>
          <w:kern w:val="0"/>
        </w:rPr>
        <w:drawing>
          <wp:inline distT="0" distB="0" distL="0" distR="0" wp14:anchorId="2C7D701F" wp14:editId="67BF82BA">
            <wp:extent cx="5270500" cy="4076700"/>
            <wp:effectExtent l="0" t="0" r="12700" b="12700"/>
            <wp:docPr id="7" name="图片 7" descr="Macintosh HD:Users:xyj:Desktop:Snip2017092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yj:Desktop:Snip20170928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1BCD5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  <w:t>9.RunLoop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的应用</w:t>
      </w:r>
    </w:p>
    <w:p w14:paraId="0A861E7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1&gt;performSelector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的使用</w:t>
      </w:r>
    </w:p>
    <w:p w14:paraId="564C2C2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延迟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秒设置图片并且值只在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模式下</w:t>
      </w:r>
    </w:p>
    <w:p w14:paraId="4345A07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self.imageView performSelector:@selector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setImage: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withObject: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UIImage imageNamed:@"123"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afterDelay:3.0 inModes:@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</w:p>
    <w:p w14:paraId="612AC59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2&gt;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常驻线程</w:t>
      </w:r>
    </w:p>
    <w:p w14:paraId="40EACDB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"ViewController.h"</w:t>
      </w:r>
    </w:p>
    <w:p w14:paraId="0AE3484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"ZHThread.h"</w:t>
      </w:r>
    </w:p>
    <w:p w14:paraId="4C59120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@interface ViewController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</w:t>
      </w:r>
    </w:p>
    <w:p w14:paraId="10166E6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@property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nonatomic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strong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ZHThread *thread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4795BAD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562E5D2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4BB90CE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@implementation ViewController</w:t>
      </w:r>
    </w:p>
    <w:p w14:paraId="153071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/*</w:t>
      </w:r>
    </w:p>
    <w:p w14:paraId="7E82F49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常驻线程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让一个线程永远不死</w:t>
      </w:r>
    </w:p>
    <w:p w14:paraId="00ED2D6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通过继承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并且从写</w:t>
      </w:r>
      <w:r>
        <w:rPr>
          <w:rFonts w:ascii="Helvetica Neue" w:eastAsia=".PingFang SC Regular" w:hAnsi="Helvetica Neue" w:cs="Helvetica Neue"/>
          <w:color w:val="353535"/>
          <w:kern w:val="0"/>
        </w:rPr>
        <w:t>delloc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监听线程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可以看到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开启线程后执行完任务立马死掉</w:t>
      </w:r>
    </w:p>
    <w:p w14:paraId="25F484D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注意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不能简单搞个属性强引用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因为线程一旦执行完毕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即使不释放掉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当前的线程也处于消亡状态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从新开启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([</w:t>
      </w:r>
      <w:r>
        <w:rPr>
          <w:rFonts w:ascii="Helvetica Neue" w:eastAsia=".PingFang SC Regular" w:hAnsi="Helvetica Neue" w:cs="Helvetica Neue"/>
          <w:color w:val="353535"/>
          <w:kern w:val="0"/>
        </w:rPr>
        <w:t>self.thread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会崩溃</w:t>
      </w:r>
    </w:p>
    <w:p w14:paraId="309908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当然不通过</w:t>
      </w:r>
      <w:r>
        <w:rPr>
          <w:rFonts w:ascii="Helvetica Neue" w:eastAsia=".PingFang SC Regular" w:hAnsi="Helvetica Neue" w:cs="Helvetica Neue"/>
          <w:color w:val="353535"/>
          <w:kern w:val="0"/>
        </w:rPr>
        <w:t>start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通过</w:t>
      </w:r>
      <w:r>
        <w:rPr>
          <w:rFonts w:ascii="Helvetica Neue" w:eastAsia=".PingFang SC Regular" w:hAnsi="Helvetica Neue" w:cs="Helvetica Neue"/>
          <w:color w:val="353535"/>
          <w:kern w:val="0"/>
        </w:rPr>
        <w:t>performselector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调用虽然不会崩溃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但是不会调用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因为线程处于消亡状态</w:t>
      </w:r>
    </w:p>
    <w:p w14:paraId="79EA8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解决办法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线程中添加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3645983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好处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可以随时让拿到这个线程让他做一些事情</w:t>
      </w:r>
      <w:r>
        <w:rPr>
          <w:rFonts w:ascii="Helvetica Neue" w:eastAsia=".PingFang SC Regular" w:hAnsi="Helvetica Neue" w:cs="Helvetica Neue"/>
          <w:color w:val="353535"/>
          <w:kern w:val="0"/>
        </w:rPr>
        <w:t>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没有做事情之前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处于休眠状态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一旦调用该线程处理事件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就回唤醒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去执行该线程的事件</w:t>
      </w:r>
    </w:p>
    <w:p w14:paraId="26ECDEA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使用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搞一个常驻线程监控联网状态</w:t>
      </w:r>
    </w:p>
    <w:p w14:paraId="6827803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原理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4E6FABD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1.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创建一个子线程并开启线程</w:t>
      </w:r>
    </w:p>
    <w:p w14:paraId="2D20C88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2.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在开启方法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中添加一个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并开启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5DB99FF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3.runloop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会一直跑圈不会执行完毕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阻止了开启方法的执行完毕即卡住子线程不让他执行完毕</w:t>
      </w:r>
    </w:p>
    <w:p w14:paraId="353A6D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4.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一旦子线程中有事件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会被唤醒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让改事件在该线程中执行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一旦执行完毕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继续跑圈卡住该线程</w:t>
      </w:r>
    </w:p>
    <w:p w14:paraId="1D8F0A8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如果用一个死循环代替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是不可以的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因为死循环一直在处理这个事件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不会停下来先去执行触发事件</w:t>
      </w:r>
    </w:p>
    <w:p w14:paraId="13938D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*/</w:t>
      </w:r>
    </w:p>
    <w:p w14:paraId="1EB1B4C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 {</w:t>
      </w:r>
    </w:p>
    <w:p w14:paraId="2270E85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viewDidLoad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08E5EB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self.thread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ZHThread alloc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initWithTarget:self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object:nil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0D3ADA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执行线程</w:t>
      </w:r>
    </w:p>
    <w:p w14:paraId="63B8C09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self.thread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41C16F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4E0152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1398A98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touchesBegan: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NSSet&lt;UITouch *&gt;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 withEvent: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UIEvent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event{</w:t>
      </w:r>
    </w:p>
    <w:p w14:paraId="62AD500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super touchesBegan:touches withEvent:event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2DE3F32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随时拿到这个子线程执行事件</w:t>
      </w:r>
    </w:p>
    <w:p w14:paraId="1CF444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self performSelector:@selector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onThread:self.thread withObject:nil waitUntilDone:nil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20190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11222C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run{</w:t>
      </w:r>
    </w:p>
    <w:p w14:paraId="5FCDB5D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@"=====run===="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1C5C8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//run: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默认为</w:t>
      </w:r>
      <w:r>
        <w:rPr>
          <w:rFonts w:ascii="Helvetica Neue" w:eastAsia=".PingFang SC Regular" w:hAnsi="Helvetica Neue" w:cs="Helvetica Neue"/>
          <w:color w:val="353535"/>
          <w:kern w:val="0"/>
        </w:rPr>
        <w:t>NSDefaultRunLoopMode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模式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时间是永远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下面三行代码等价</w:t>
      </w:r>
    </w:p>
    <w:p w14:paraId="4BB3712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往里面添加</w:t>
      </w:r>
      <w:r>
        <w:rPr>
          <w:rFonts w:ascii="Helvetica Neue" w:eastAsia=".PingFang SC Regular" w:hAnsi="Helvetica Neue" w:cs="Helvetica Neue"/>
          <w:color w:val="353535"/>
          <w:kern w:val="0"/>
        </w:rPr>
        <w:t>source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中啥都没有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没用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3E0995E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addPort: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NSPort port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10C88E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790F4DD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B2B0C2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runMode:NSDefaultRunLoopMode beforeDate: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NSDate distantFuture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]];</w:t>
      </w:r>
    </w:p>
    <w:p w14:paraId="1D7EDB9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runUntilDate: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NSDate distantFuture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]];</w:t>
      </w:r>
    </w:p>
    <w:p w14:paraId="26BBD18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永远不会调用</w:t>
      </w:r>
      <w:r>
        <w:rPr>
          <w:rFonts w:ascii="Helvetica Neue" w:eastAsia=".PingFang SC Regular" w:hAnsi="Helvetica Neue" w:cs="Helvetica Neue"/>
          <w:color w:val="353535"/>
          <w:kern w:val="0"/>
        </w:rPr>
        <w:t>======"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0E620A6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6236BE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run2{</w:t>
      </w:r>
    </w:p>
    <w:p w14:paraId="692508D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@"=====run2===="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CD18C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1DF9AE46" w14:textId="52EAF771" w:rsidR="00CC674F" w:rsidRDefault="002D6F0E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noProof/>
          <w:color w:val="353535"/>
          <w:kern w:val="0"/>
        </w:rPr>
        <w:drawing>
          <wp:inline distT="0" distB="0" distL="0" distR="0" wp14:anchorId="053B3739" wp14:editId="499D19EB">
            <wp:extent cx="5028565" cy="3505200"/>
            <wp:effectExtent l="0" t="0" r="635" b="0"/>
            <wp:docPr id="6" name="图片 6" descr="Macintosh HD:Users:xyj:Desktop:Snip2017092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xyj:Desktop:Snip20170927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0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769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3&gt;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在子线程搞个定时器一直调用</w:t>
      </w:r>
    </w:p>
    <w:p w14:paraId="169468E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创建子线程初始化调用这个方法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将上面</w:t>
      </w:r>
      <w:r>
        <w:rPr>
          <w:rFonts w:ascii="Helvetica Neue" w:eastAsia=".PingFang SC Regular" w:hAnsi="Helvetica Neue" w:cs="Helvetica Neue"/>
          <w:color w:val="353535"/>
          <w:kern w:val="0"/>
        </w:rPr>
        <w:t>viewdidload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方法中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改为</w:t>
      </w:r>
      <w:r>
        <w:rPr>
          <w:rFonts w:ascii="Helvetica Neue" w:eastAsia=".PingFang SC Regular" w:hAnsi="Helvetica Neue" w:cs="Helvetica Neue"/>
          <w:color w:val="353535"/>
          <w:kern w:val="0"/>
        </w:rPr>
        <w:t>runx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即可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568A142D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-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runx{</w:t>
      </w:r>
    </w:p>
    <w:p w14:paraId="0A34F88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@autoreleasepool {</w:t>
      </w:r>
    </w:p>
    <w:p w14:paraId="2D2E7E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创建定时器</w:t>
      </w:r>
    </w:p>
    <w:p w14:paraId="6BAD393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NSTimer *timer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timerWithTimeInterval:2.0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F79752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将定时器添加到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</w:p>
    <w:p w14:paraId="2191638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addTimer:timer forMode:NSDefaultRunLoopMode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1A397E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C06F6F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或者</w:t>
      </w:r>
    </w:p>
    <w:p w14:paraId="123D6C9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NSTimer scheduledTimerWithTimeInterval:2.0 target:self selector:@selector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run2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userInfo:nil repeats:YES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597B0D2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放在主线程中就不会用到这句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因为主线程一直在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不用手动</w:t>
      </w:r>
      <w:r>
        <w:rPr>
          <w:rFonts w:ascii="Helvetica Neue" w:eastAsia=".PingFang SC Regular" w:hAnsi="Helvetica Neue" w:cs="Helvetica Neue"/>
          <w:color w:val="353535"/>
          <w:kern w:val="0"/>
        </w:rPr>
        <w:t>run</w:t>
      </w:r>
    </w:p>
    <w:p w14:paraId="60B3A10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//   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[[</w:t>
      </w:r>
      <w:r>
        <w:rPr>
          <w:rFonts w:ascii="Helvetica Neue" w:eastAsia=".PingFang SC Regular" w:hAnsi="Helvetica Neue" w:cs="Helvetica Neue"/>
          <w:color w:val="353535"/>
          <w:kern w:val="0"/>
        </w:rPr>
        <w:t>NSRunLoop currentRunLoop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run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];</w:t>
      </w:r>
    </w:p>
    <w:p w14:paraId="66345A0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016FE23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3C463FF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4&gt;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自动释放池</w:t>
      </w:r>
    </w:p>
    <w:p w14:paraId="6E115E84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将所有对象都放到这个池子中去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到池子释放的时候给池子中的每一个对象</w:t>
      </w:r>
      <w:r>
        <w:rPr>
          <w:rFonts w:ascii="Helvetica Neue" w:eastAsia=".PingFang SC Regular" w:hAnsi="Helvetica Neue" w:cs="Helvetica Neue"/>
          <w:color w:val="353535"/>
          <w:kern w:val="0"/>
        </w:rPr>
        <w:t>release</w:t>
      </w:r>
    </w:p>
    <w:p w14:paraId="2B63ED8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自动释放池什么时候释放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?(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看源码得到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339D475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休眠之前会释放一次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因为休眠可能会很长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如果不释放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会堆积很多</w:t>
      </w:r>
    </w:p>
    <w:p w14:paraId="33C5A30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释放后会同时创建一个新的释放池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处理新一轮事件</w:t>
      </w:r>
    </w:p>
    <w:p w14:paraId="400C0AA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因此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在创建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的代码外层最好包装一层自动释放池</w:t>
      </w:r>
    </w:p>
    <w:p w14:paraId="29016A9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比如上面的代码</w:t>
      </w:r>
    </w:p>
    <w:p w14:paraId="36639027" w14:textId="77777777" w:rsidR="00CC674F" w:rsidRDefault="00CC674F" w:rsidP="00CC674F">
      <w:pPr>
        <w:widowControl/>
        <w:autoSpaceDE w:val="0"/>
        <w:autoSpaceDN w:val="0"/>
        <w:adjustRightInd w:val="0"/>
        <w:spacing w:after="40"/>
        <w:jc w:val="left"/>
        <w:rPr>
          <w:rFonts w:ascii="Helvetica Neue" w:eastAsia=".PingFang SC Medium" w:hAnsi="Helvetica Neue" w:cs="Helvetica Neue"/>
          <w:b/>
          <w:bCs/>
          <w:color w:val="353535"/>
          <w:kern w:val="0"/>
          <w:sz w:val="28"/>
          <w:szCs w:val="28"/>
        </w:rPr>
      </w:pPr>
      <w:r>
        <w:rPr>
          <w:rFonts w:ascii="Helvetica Neue" w:eastAsia=".PingFang SC Regular" w:hAnsi="Helvetica Neue" w:cs="Helvetica Neue"/>
          <w:b/>
          <w:bCs/>
          <w:color w:val="353535"/>
          <w:kern w:val="0"/>
          <w:sz w:val="28"/>
          <w:szCs w:val="28"/>
        </w:rPr>
        <w:t>10.GCD</w:t>
      </w:r>
      <w:r>
        <w:rPr>
          <w:rFonts w:ascii=".PingFang SC Medium" w:eastAsia=".PingFang SC Medium" w:hAnsi="Helvetica Neue" w:cs=".PingFang SC Medium" w:hint="eastAsia"/>
          <w:color w:val="353535"/>
          <w:kern w:val="0"/>
          <w:sz w:val="28"/>
          <w:szCs w:val="28"/>
        </w:rPr>
        <w:t>的定时器</w:t>
      </w:r>
    </w:p>
    <w:p w14:paraId="249E0BD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Medium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的定时器不受</w:t>
      </w:r>
      <w:r>
        <w:rPr>
          <w:rFonts w:ascii="Helvetica Neue" w:eastAsia=".PingFang SC Regular" w:hAnsi="Helvetica Neue" w:cs="Helvetica Neue"/>
          <w:color w:val="353535"/>
          <w:kern w:val="0"/>
        </w:rPr>
        <w:t>runLoop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Mode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影响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滚动界面时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定时器不受影响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5E3867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定时器实现不一样</w:t>
      </w:r>
    </w:p>
    <w:p w14:paraId="34E5CA1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</w:t>
      </w:r>
      <w:r>
        <w:rPr>
          <w:rFonts w:ascii="Helvetica Neue" w:eastAsia=".PingFang SC Regular" w:hAnsi="Helvetica Neue" w:cs="Helvetica Neue"/>
          <w:color w:val="353535"/>
          <w:kern w:val="0"/>
        </w:rPr>
        <w:t>NSTimer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准确</w:t>
      </w:r>
    </w:p>
    <w:p w14:paraId="6E87E03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代码举例</w:t>
      </w:r>
      <w:r>
        <w:rPr>
          <w:rFonts w:ascii="Helvetica Neue" w:eastAsia=".PingFang SC Regular" w:hAnsi="Helvetica Neue" w:cs="Helvetica Neue"/>
          <w:color w:val="353535"/>
          <w:kern w:val="0"/>
        </w:rPr>
        <w:t>:</w:t>
      </w:r>
    </w:p>
    <w:p w14:paraId="6DB0F5A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#import "ViewController.h"</w:t>
      </w:r>
    </w:p>
    <w:p w14:paraId="38CD85C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@interface ViewController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</w:t>
      </w:r>
    </w:p>
    <w:p w14:paraId="3F90EE7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/**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这里不用带</w:t>
      </w: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，因为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就是个类，内部已经包含了</w:t>
      </w:r>
      <w:r>
        <w:rPr>
          <w:rFonts w:ascii="Helvetica Neue" w:eastAsia=".PingFang SC Regular" w:hAnsi="Helvetica Neue" w:cs="Helvetica Neue"/>
          <w:color w:val="353535"/>
          <w:kern w:val="0"/>
        </w:rPr>
        <w:t>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*/</w:t>
      </w:r>
    </w:p>
    <w:p w14:paraId="361A26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@property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nonatomic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strong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dispatch_source_t 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436597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541420D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@implementation ViewController</w:t>
      </w:r>
    </w:p>
    <w:p w14:paraId="233DECA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int count =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19AC436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-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void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touchesBegan: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NSSet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touches withEvent: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UIEvent *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>event</w:t>
      </w:r>
    </w:p>
    <w:p w14:paraId="00A332A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{</w:t>
      </w:r>
    </w:p>
    <w:p w14:paraId="0FDB98F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获得队列</w:t>
      </w:r>
    </w:p>
    <w:p w14:paraId="7687590C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   dispatch_queue_t queue = dispatch_get_global_queue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170249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dispatch_queue_t queue = dispatch_get_main_queue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();</w:t>
      </w:r>
    </w:p>
    <w:p w14:paraId="0638CDC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创建一个定时器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本质还是个</w:t>
      </w:r>
      <w:r>
        <w:rPr>
          <w:rFonts w:ascii="Helvetica Neue" w:eastAsia=".PingFang SC Regular" w:hAnsi="Helvetica Neue" w:cs="Helvetica Neue"/>
          <w:color w:val="353535"/>
          <w:kern w:val="0"/>
        </w:rPr>
        <w:t>OC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对象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</w:p>
    <w:p w14:paraId="4C3B6771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self.timer = dispatch_source_create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DISPATCH_SOURCE_TYPE_TIMER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queue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1DFC489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设置定时器的各种属性（几时开始任务，每隔多长时间执行一次）</w:t>
      </w:r>
    </w:p>
    <w:p w14:paraId="7278DFC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GCD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的时间参数，一般是纳秒（</w:t>
      </w:r>
      <w:r>
        <w:rPr>
          <w:rFonts w:ascii="Helvetica Neue" w:eastAsia=".PingFang SC Regular" w:hAnsi="Helvetica Neue" w:cs="Helvetica Neue"/>
          <w:color w:val="353535"/>
          <w:kern w:val="0"/>
        </w:rPr>
        <w:t>1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== 10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的</w:t>
      </w:r>
      <w:r>
        <w:rPr>
          <w:rFonts w:ascii="Helvetica Neue" w:eastAsia=".PingFang SC Regular" w:hAnsi="Helvetica Neue" w:cs="Helvetica Neue"/>
          <w:color w:val="353535"/>
          <w:kern w:val="0"/>
        </w:rPr>
        <w:t>9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次方纳秒）</w:t>
      </w:r>
    </w:p>
    <w:p w14:paraId="222EC8B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何时开始执行第一个任务</w:t>
      </w:r>
    </w:p>
    <w:p w14:paraId="77D6D71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dispatch_time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DISPATCH_TIME_NOW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3.0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比当前时间晚</w:t>
      </w:r>
      <w:r>
        <w:rPr>
          <w:rFonts w:ascii="Helvetica Neue" w:eastAsia=".PingFang SC Regular" w:hAnsi="Helvetica Neue" w:cs="Helvetica Neue"/>
          <w:color w:val="353535"/>
          <w:kern w:val="0"/>
        </w:rPr>
        <w:t>3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秒</w:t>
      </w:r>
    </w:p>
    <w:p w14:paraId="0806798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//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当前时间直接写</w:t>
      </w:r>
      <w:r>
        <w:rPr>
          <w:rFonts w:ascii="Helvetica Neue" w:eastAsia=".PingFang SC Regular" w:hAnsi="Helvetica Neue" w:cs="Helvetica Neue"/>
          <w:color w:val="353535"/>
          <w:kern w:val="0"/>
        </w:rPr>
        <w:t>:DISPATCH_TIME_NOW</w:t>
      </w:r>
    </w:p>
    <w:p w14:paraId="7B71FB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dispatch_time_t start = dispatch_time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DISPATCH_TIME_NOW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int64_t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)(</w:t>
      </w:r>
      <w:r>
        <w:rPr>
          <w:rFonts w:ascii="Helvetica Neue" w:eastAsia=".PingFang SC Regular" w:hAnsi="Helvetica Neue" w:cs="Helvetica Neue"/>
          <w:color w:val="353535"/>
          <w:kern w:val="0"/>
        </w:rPr>
        <w:t>1.0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));</w:t>
      </w:r>
    </w:p>
    <w:p w14:paraId="5EBCD45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uint64_t interval =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uint64_t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)(</w:t>
      </w:r>
      <w:r>
        <w:rPr>
          <w:rFonts w:ascii="Helvetica Neue" w:eastAsia=".PingFang SC Regular" w:hAnsi="Helvetica Neue" w:cs="Helvetica Neue"/>
          <w:color w:val="353535"/>
          <w:kern w:val="0"/>
        </w:rPr>
        <w:t>1.0 * NSEC_PER_SEC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0D2B1168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dispatch_source_set_timer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start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interval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0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484789A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7B791226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设置回调</w:t>
      </w:r>
    </w:p>
    <w:p w14:paraId="6EBA4260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dispatch_source_set_event_handler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^{</w:t>
      </w:r>
    </w:p>
    <w:p w14:paraId="7A913F6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NSLog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@"------------%@"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,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[</w:t>
      </w:r>
      <w:r>
        <w:rPr>
          <w:rFonts w:ascii="Helvetica Neue" w:eastAsia=".PingFang SC Regular" w:hAnsi="Helvetica Neue" w:cs="Helvetica Neue"/>
          <w:color w:val="353535"/>
          <w:kern w:val="0"/>
        </w:rPr>
        <w:t>NSThread currentThread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]);</w:t>
      </w:r>
    </w:p>
    <w:p w14:paraId="313A4D3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count++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4B178D2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</w:t>
      </w:r>
    </w:p>
    <w:p w14:paraId="4774E67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if 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count == 4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</w:t>
      </w:r>
      <w:r>
        <w:rPr>
          <w:rFonts w:ascii="Helvetica Neue" w:eastAsia=".PingFang SC Regular" w:hAnsi="Helvetica Neue" w:cs="Helvetica Neue"/>
          <w:color w:val="353535"/>
          <w:kern w:val="0"/>
        </w:rPr>
        <w:t xml:space="preserve"> {</w:t>
      </w:r>
    </w:p>
    <w:p w14:paraId="6AB9EBFF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取消定时器</w:t>
      </w:r>
    </w:p>
    <w:p w14:paraId="799F792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dispatch_cancel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5F73C4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    self.timer = nil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;</w:t>
      </w:r>
    </w:p>
    <w:p w14:paraId="28D181A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            }</w:t>
      </w:r>
    </w:p>
    <w:p w14:paraId="08670317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}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2EE37A9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</w:t>
      </w:r>
    </w:p>
    <w:p w14:paraId="37DA31FA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// </w:t>
      </w:r>
      <w:r>
        <w:rPr>
          <w:rFonts w:ascii=".PingFang SC Regular" w:eastAsia=".PingFang SC Regular" w:hAnsi="Helvetica Neue" w:cs=".PingFang SC Regular" w:hint="eastAsia"/>
          <w:color w:val="353535"/>
          <w:kern w:val="0"/>
        </w:rPr>
        <w:t>启动定时器</w:t>
      </w:r>
    </w:p>
    <w:p w14:paraId="48BC06BB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 xml:space="preserve">    dispatch_resume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(</w:t>
      </w:r>
      <w:r>
        <w:rPr>
          <w:rFonts w:ascii="Helvetica Neue" w:eastAsia=".PingFang SC Regular" w:hAnsi="Helvetica Neue" w:cs="Helvetica Neue"/>
          <w:color w:val="353535"/>
          <w:kern w:val="0"/>
        </w:rPr>
        <w:t>self.timer</w:t>
      </w:r>
      <w:r>
        <w:rPr>
          <w:rFonts w:ascii=".PingFang SC Regular" w:eastAsia=".PingFang SC Regular" w:hAnsi="Helvetica Neue" w:cs=".PingFang SC Regular"/>
          <w:color w:val="353535"/>
          <w:kern w:val="0"/>
        </w:rPr>
        <w:t>);</w:t>
      </w:r>
    </w:p>
    <w:p w14:paraId="705B15A3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}</w:t>
      </w:r>
    </w:p>
    <w:p w14:paraId="715A0905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  <w:r>
        <w:rPr>
          <w:rFonts w:ascii="Helvetica Neue" w:eastAsia=".PingFang SC Regular" w:hAnsi="Helvetica Neue" w:cs="Helvetica Neue"/>
          <w:color w:val="353535"/>
          <w:kern w:val="0"/>
        </w:rPr>
        <w:t>@end</w:t>
      </w:r>
    </w:p>
    <w:p w14:paraId="2618F9EE" w14:textId="77777777" w:rsidR="00CC674F" w:rsidRDefault="00CC674F" w:rsidP="00CC674F">
      <w:pPr>
        <w:widowControl/>
        <w:autoSpaceDE w:val="0"/>
        <w:autoSpaceDN w:val="0"/>
        <w:adjustRightInd w:val="0"/>
        <w:jc w:val="left"/>
        <w:rPr>
          <w:rFonts w:ascii="Helvetica Neue" w:eastAsia=".PingFang SC Regular" w:hAnsi="Helvetica Neue" w:cs="Helvetica Neue"/>
          <w:color w:val="353535"/>
          <w:kern w:val="0"/>
        </w:rPr>
      </w:pPr>
    </w:p>
    <w:p w14:paraId="24A94EAC" w14:textId="77777777" w:rsidR="00311673" w:rsidRDefault="00311673" w:rsidP="00311673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  <w:sz w:val="28"/>
          <w:szCs w:val="28"/>
        </w:rPr>
        <w:t>RunLoop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  <w:sz w:val="28"/>
          <w:szCs w:val="28"/>
        </w:rPr>
        <w:t>面试题</w:t>
      </w:r>
    </w:p>
    <w:p w14:paraId="0E3BE000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Medium" w:hAnsi="AppleSystemUIFont" w:cs="AppleSystemUIFont"/>
          <w:color w:val="353535"/>
          <w:kern w:val="0"/>
        </w:rPr>
        <w:t>1.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什么是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2A0D065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从字面意思看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: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运行循环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跑圈</w:t>
      </w:r>
    </w:p>
    <w:p w14:paraId="50B9F7A0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其实它内部就是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do-while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循环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在这个循环内部不断地处理各种任务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比如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:source/Timer/Observer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095D86C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一个线程对应一个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主线程的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默认已经启动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子线程的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需要自己手动启动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调用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方法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6409197F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4&gt;RunLoop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只能选择一个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启动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如果当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中没有任何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source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source0/source1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),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Timer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那么久直接退出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</w:p>
    <w:p w14:paraId="4C2411BA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自动释放池什么时候释放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1EC8D853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Observer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监听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一旦监听到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即将进入休眠等待状态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就释放自动释放池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KCFRunLoopBeforeWaiting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1A1FB422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3.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在开发中如何使用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什么应用场景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?</w:t>
      </w:r>
    </w:p>
    <w:p w14:paraId="4D4E36DF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1&gt;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开启一个常驻线程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让一个子线程不进入消亡状态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等待其他的线程发来消息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处理其他事件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4C9BDD88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在子线程中开启一个定时器</w:t>
      </w:r>
    </w:p>
    <w:p w14:paraId="128E800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在子线程中进行一些长期监控</w:t>
      </w:r>
    </w:p>
    <w:p w14:paraId="7FD33DCC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2&gt;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可以控制定时器在特定模式下运行</w:t>
      </w:r>
    </w:p>
    <w:p w14:paraId="65F6BB76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3&gt;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可以让某些事件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行为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任务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在特定模式下执行</w:t>
      </w:r>
    </w:p>
    <w:p w14:paraId="45827D8D" w14:textId="77777777" w:rsidR="00311673" w:rsidRDefault="00311673" w:rsidP="00311673">
      <w:pPr>
        <w:widowControl/>
        <w:autoSpaceDE w:val="0"/>
        <w:autoSpaceDN w:val="0"/>
        <w:adjustRightInd w:val="0"/>
        <w:jc w:val="left"/>
        <w:rPr>
          <w:rFonts w:ascii=".PingFang SC Regular" w:eastAsia=".PingFang SC Regular" w:hAnsi="AppleSystemUIFont" w:cs=".PingFang SC Regular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4&gt;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可以添加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Observer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监听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,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比如监听点击事件的处理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在所有点击事件之前做一些事情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</w:p>
    <w:p w14:paraId="5D562176" w14:textId="77777777" w:rsidR="00DB2F53" w:rsidRDefault="00DB2F53" w:rsidP="0031167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</w:p>
    <w:p w14:paraId="1EA9E6F1" w14:textId="77777777" w:rsidR="00DB2F53" w:rsidRDefault="00DB2F53" w:rsidP="00DB2F53">
      <w:pPr>
        <w:widowControl/>
        <w:autoSpaceDE w:val="0"/>
        <w:autoSpaceDN w:val="0"/>
        <w:adjustRightInd w:val="0"/>
        <w:spacing w:after="4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color w:val="353535"/>
          <w:kern w:val="0"/>
          <w:sz w:val="28"/>
          <w:szCs w:val="28"/>
        </w:rPr>
        <w:t>IOS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  <w:sz w:val="28"/>
          <w:szCs w:val="28"/>
        </w:rPr>
        <w:t>程序启动与运转</w:t>
      </w:r>
      <w:r>
        <w:rPr>
          <w:rFonts w:ascii="AppleSystemUIFontBold" w:eastAsia=".PingFang SC Medium" w:hAnsi="AppleSystemUIFontBold" w:cs="AppleSystemUIFontBold"/>
          <w:b/>
          <w:bCs/>
          <w:color w:val="353535"/>
          <w:kern w:val="0"/>
          <w:sz w:val="28"/>
          <w:szCs w:val="28"/>
        </w:rPr>
        <w:t>:</w:t>
      </w:r>
    </w:p>
    <w:p w14:paraId="770D665E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Bold" w:cs=".PingFang SC Regular" w:hint="eastAsia"/>
          <w:color w:val="353535"/>
          <w:kern w:val="0"/>
        </w:rPr>
        <w:t>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Xcode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的线程函数调用栈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注意看看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可以看到一些方法调用顺序。</w:t>
      </w:r>
    </w:p>
    <w:p w14:paraId="581D148A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主线程开启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start-&gt;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加载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framework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，动态静态链接库，启动图片，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Info.plist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pch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等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-&gt;main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函数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-&gt;UIApplicationMain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函数：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{</w:t>
      </w:r>
    </w:p>
    <w:p w14:paraId="6EA9DDA7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 xml:space="preserve">  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初始化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单例对象</w:t>
      </w:r>
    </w:p>
    <w:p w14:paraId="05A9429D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初始化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AppDelegate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对象，并设为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对象的代理</w:t>
      </w:r>
    </w:p>
    <w:p w14:paraId="496D26B9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检查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Info.plist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设置的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文件是否有效，如果有则解冻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文件并设置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outlets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，创建显示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key window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、与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关联的根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（没有关联则看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同名的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xib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），否则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launch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之后由程序员手动加载。</w:t>
      </w:r>
    </w:p>
    <w:p w14:paraId="7B736F0E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  - 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建立一个主事件循环，其中包含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来开始处理事件。</w:t>
      </w:r>
    </w:p>
    <w:p w14:paraId="167862DA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" w:eastAsia=".PingFang SC Regular" w:hAnsi="AppleSystemUIFont" w:cs="AppleSystemUIFont"/>
          <w:color w:val="353535"/>
          <w:kern w:val="0"/>
        </w:rPr>
        <w:t>}</w:t>
      </w:r>
    </w:p>
    <w:p w14:paraId="2374F4ED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Bold" w:eastAsia=".PingFang SC Medium" w:hAnsi="AppleSystemUIFontBold" w:cs="AppleSystemUIFontBold"/>
          <w:b/>
          <w:bCs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UIApplication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58E4F69F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window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管理视图；</w:t>
      </w:r>
    </w:p>
    <w:p w14:paraId="62D61963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发送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封装好的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control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消息给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target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；</w:t>
      </w:r>
    </w:p>
    <w:p w14:paraId="4A98CCD2" w14:textId="77777777" w:rsidR="00DB2F53" w:rsidRDefault="00DB2F53" w:rsidP="00DB2F53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处理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URL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，应用图标警告，联网状态，状态栏，远程事件等。</w:t>
      </w:r>
    </w:p>
    <w:p w14:paraId="62F676AB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AppDelegate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24336AEB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生命周期和应用的五种状态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notRunning/inactive/active/background/suspend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63998951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Key Window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1435E15D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显示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；</w:t>
      </w:r>
    </w:p>
    <w:p w14:paraId="721366B4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rootViewcontroller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生命周期；</w:t>
      </w:r>
    </w:p>
    <w:p w14:paraId="6D57F0E3" w14:textId="77777777" w:rsidR="00DB2F53" w:rsidRDefault="00DB2F53" w:rsidP="00DB2F53">
      <w:pPr>
        <w:widowControl/>
        <w:numPr>
          <w:ilvl w:val="0"/>
          <w:numId w:val="2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发送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UIApplication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传来的事件消息给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61C12B13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rootViewController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4A9E666C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生命周期；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的数据源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/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代理；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与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superView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之间事件响应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nextResponder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的“备胎”）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;</w:t>
      </w:r>
    </w:p>
    <w:p w14:paraId="39CC1401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界面跳转与传值；</w:t>
      </w:r>
    </w:p>
    <w:p w14:paraId="65282AE0" w14:textId="77777777" w:rsidR="00DB2F53" w:rsidRDefault="00DB2F53" w:rsidP="00DB2F53">
      <w:pPr>
        <w:widowControl/>
        <w:numPr>
          <w:ilvl w:val="0"/>
          <w:numId w:val="3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状态栏，屏幕旋转。</w:t>
      </w:r>
    </w:p>
    <w:p w14:paraId="5101BC46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Medium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view</w:t>
      </w:r>
      <w:r>
        <w:rPr>
          <w:rFonts w:ascii=".PingFang SC Medium" w:eastAsia=".PingFang SC Medium" w:hAnsi="AppleSystemUIFontBold" w:cs=".PingFang SC Medium" w:hint="eastAsia"/>
          <w:color w:val="353535"/>
          <w:kern w:val="0"/>
        </w:rPr>
        <w:t>：</w:t>
      </w:r>
    </w:p>
    <w:p w14:paraId="4AA0AEA8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通过作为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CALayer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的代理，管理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的渲染（顺序大概是先更新约束，再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layout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再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display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）和动画（默认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的属性可动画，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默认禁止，在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UIView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block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分类方法里才打开动画）。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是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RGBA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纹理，通过和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mask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位图（含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alpha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属性）关联将合成后的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layer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纹理填充在像素点内，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GPU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每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1/60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秒将计算出的纹理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display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在像素点中。</w:t>
      </w:r>
    </w:p>
    <w:p w14:paraId="11594C15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布局子控件（屏幕旋转或者子视图布局变动时，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view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会重新布局）。</w:t>
      </w:r>
    </w:p>
    <w:p w14:paraId="29C88E6F" w14:textId="77777777" w:rsidR="00DB2F53" w:rsidRDefault="00DB2F53" w:rsidP="00DB2F53">
      <w:pPr>
        <w:widowControl/>
        <w:numPr>
          <w:ilvl w:val="0"/>
          <w:numId w:val="4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事件响应：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event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和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guesture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。</w:t>
      </w:r>
    </w:p>
    <w:p w14:paraId="0E0CF2C6" w14:textId="77777777" w:rsidR="00DB2F53" w:rsidRDefault="00DB2F53" w:rsidP="00DB2F53">
      <w:pPr>
        <w:widowControl/>
        <w:autoSpaceDE w:val="0"/>
        <w:autoSpaceDN w:val="0"/>
        <w:adjustRightInd w:val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AppleSystemUIFontBold" w:eastAsia=".PingFang SC Regular" w:hAnsi="AppleSystemUIFontBold" w:cs="AppleSystemUIFontBold"/>
          <w:b/>
          <w:bCs/>
          <w:color w:val="353535"/>
          <w:kern w:val="0"/>
        </w:rPr>
        <w:t>runloop:</w:t>
      </w:r>
    </w:p>
    <w:p w14:paraId="21CA3D1F" w14:textId="77777777" w:rsidR="00DB2F53" w:rsidRDefault="00DB2F53" w:rsidP="00DB2F53">
      <w:pPr>
        <w:widowControl/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（要让马儿跑）通过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do-while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死循环让程序持续运行：接收用户输入，调度处理事件时间。</w:t>
      </w:r>
    </w:p>
    <w:p w14:paraId="669781A9" w14:textId="77777777" w:rsidR="00DB2F53" w:rsidRDefault="00DB2F53" w:rsidP="00DB2F53">
      <w:pPr>
        <w:widowControl/>
        <w:numPr>
          <w:ilvl w:val="0"/>
          <w:numId w:val="5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 Regular" w:hAnsi="AppleSystemUIFont" w:cs="AppleSystemUIFont"/>
          <w:color w:val="353535"/>
          <w:kern w:val="0"/>
        </w:rPr>
      </w:pP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（要让马儿少吃草）通过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mach_msg</w:t>
      </w:r>
      <w:r>
        <w:rPr>
          <w:rFonts w:ascii=".PingFang SC Regular" w:eastAsia=".PingFang SC Regular" w:hAnsi="AppleSystemUIFont" w:cs=".PingFang SC Regular"/>
          <w:color w:val="353535"/>
          <w:kern w:val="0"/>
        </w:rPr>
        <w:t>()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让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runloop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没事时进入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trap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状态，节省</w:t>
      </w:r>
      <w:r>
        <w:rPr>
          <w:rFonts w:ascii="AppleSystemUIFont" w:eastAsia=".PingFang SC Regular" w:hAnsi="AppleSystemUIFont" w:cs="AppleSystemUIFont"/>
          <w:color w:val="353535"/>
          <w:kern w:val="0"/>
        </w:rPr>
        <w:t>CPU</w:t>
      </w:r>
      <w:r>
        <w:rPr>
          <w:rFonts w:ascii=".PingFang SC Regular" w:eastAsia=".PingFang SC Regular" w:hAnsi="AppleSystemUIFont" w:cs=".PingFang SC Regular" w:hint="eastAsia"/>
          <w:color w:val="353535"/>
          <w:kern w:val="0"/>
        </w:rPr>
        <w:t>资源。</w:t>
      </w:r>
    </w:p>
    <w:p w14:paraId="07DFA00E" w14:textId="63F1D6D2" w:rsidR="009B75A0" w:rsidRPr="00CC674F" w:rsidRDefault="009B75A0" w:rsidP="00311673">
      <w:pPr>
        <w:widowControl/>
        <w:autoSpaceDE w:val="0"/>
        <w:autoSpaceDN w:val="0"/>
        <w:adjustRightInd w:val="0"/>
        <w:jc w:val="left"/>
        <w:rPr>
          <w:sz w:val="44"/>
          <w:szCs w:val="44"/>
        </w:rPr>
      </w:pPr>
    </w:p>
    <w:sectPr w:rsidR="009B75A0" w:rsidRPr="00CC674F" w:rsidSect="00396CE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 Regular">
    <w:panose1 w:val="020B0400000000000000"/>
    <w:charset w:val="50"/>
    <w:family w:val="auto"/>
    <w:pitch w:val="variable"/>
    <w:sig w:usb0="00000001" w:usb1="080E0000" w:usb2="00000010" w:usb3="00000000" w:csb0="00040000" w:csb1="00000000"/>
  </w:font>
  <w:font w:name=".PingFang SC Medium">
    <w:panose1 w:val="020B0600000000000000"/>
    <w:charset w:val="50"/>
    <w:family w:val="auto"/>
    <w:pitch w:val="variable"/>
    <w:sig w:usb0="00000001" w:usb1="080E0000" w:usb2="00000010" w:usb3="00000000" w:csb0="00040000" w:csb1="00000000"/>
  </w:font>
  <w:font w:name="AppleSystemUIFont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E3"/>
    <w:rsid w:val="002D6F0E"/>
    <w:rsid w:val="00311673"/>
    <w:rsid w:val="00396CE1"/>
    <w:rsid w:val="003C4B63"/>
    <w:rsid w:val="003C4DB2"/>
    <w:rsid w:val="00573BCB"/>
    <w:rsid w:val="005E3896"/>
    <w:rsid w:val="009B75A0"/>
    <w:rsid w:val="00CC674F"/>
    <w:rsid w:val="00DB2F53"/>
    <w:rsid w:val="00F20CE3"/>
    <w:rsid w:val="00FC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4DA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74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674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CC674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1786</Words>
  <Characters>10182</Characters>
  <Application>Microsoft Macintosh Word</Application>
  <DocSecurity>0</DocSecurity>
  <Lines>84</Lines>
  <Paragraphs>23</Paragraphs>
  <ScaleCrop>false</ScaleCrop>
  <Company>欣宜嘉</Company>
  <LinksUpToDate>false</LinksUpToDate>
  <CharactersWithSpaces>11945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潘赛赛 xyj</dc:creator>
  <cp:keywords/>
  <dc:description/>
  <cp:lastModifiedBy>潘赛赛 xyj</cp:lastModifiedBy>
  <cp:revision>11</cp:revision>
  <dcterms:created xsi:type="dcterms:W3CDTF">2017-09-27T09:23:00Z</dcterms:created>
  <dcterms:modified xsi:type="dcterms:W3CDTF">2017-10-17T02:13:00Z</dcterms:modified>
</cp:coreProperties>
</file>